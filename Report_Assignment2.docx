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32093" w14:textId="5CA71FA1" w:rsidR="00627C78" w:rsidRPr="009124E1" w:rsidRDefault="00627C78">
      <w:pPr>
        <w:rPr>
          <w:b/>
          <w:bCs/>
          <w:sz w:val="32"/>
          <w:szCs w:val="32"/>
          <w:lang w:val="en-CA"/>
        </w:rPr>
      </w:pPr>
      <w:r w:rsidRPr="009124E1">
        <w:rPr>
          <w:b/>
          <w:bCs/>
          <w:sz w:val="32"/>
          <w:szCs w:val="32"/>
          <w:lang w:val="en-CA"/>
        </w:rPr>
        <w:t xml:space="preserve">Objective: </w:t>
      </w:r>
    </w:p>
    <w:p w14:paraId="127557B5" w14:textId="1FA55CAE" w:rsidR="00627C78" w:rsidRDefault="00627C78">
      <w:pPr>
        <w:rPr>
          <w:lang w:val="en-CA"/>
        </w:rPr>
      </w:pPr>
      <w:r>
        <w:rPr>
          <w:lang w:val="en-CA"/>
        </w:rPr>
        <w:t>We want to analyse if there is a difference in running the Floyd-</w:t>
      </w:r>
      <w:proofErr w:type="spellStart"/>
      <w:r>
        <w:rPr>
          <w:lang w:val="en-CA"/>
        </w:rPr>
        <w:t>Warshall</w:t>
      </w:r>
      <w:proofErr w:type="spellEnd"/>
      <w:r>
        <w:rPr>
          <w:lang w:val="en-CA"/>
        </w:rPr>
        <w:t xml:space="preserve"> algorithm using single thread and multi threads.</w:t>
      </w:r>
    </w:p>
    <w:p w14:paraId="25E13D41" w14:textId="29DAAA2F" w:rsidR="00627C78" w:rsidRDefault="00627C78">
      <w:pPr>
        <w:rPr>
          <w:lang w:val="en-CA"/>
        </w:rPr>
      </w:pPr>
      <w:r>
        <w:rPr>
          <w:lang w:val="en-CA"/>
        </w:rPr>
        <w:t>The pseudocode for only one threads was given and discussed in class. Putting it in the report seemed redundant.</w:t>
      </w:r>
    </w:p>
    <w:p w14:paraId="44BF8AAA" w14:textId="77777777" w:rsidR="00627C78" w:rsidRPr="00627C78" w:rsidRDefault="00627C78">
      <w:pPr>
        <w:rPr>
          <w:lang w:val="en-CA"/>
        </w:rPr>
      </w:pPr>
    </w:p>
    <w:p w14:paraId="45308551" w14:textId="72BFFDA9" w:rsidR="004431C8" w:rsidRPr="009124E1" w:rsidRDefault="004431C8">
      <w:pPr>
        <w:rPr>
          <w:b/>
          <w:bCs/>
          <w:sz w:val="28"/>
          <w:szCs w:val="28"/>
          <w:lang w:val="en-CA"/>
        </w:rPr>
      </w:pPr>
      <w:r w:rsidRPr="009124E1">
        <w:rPr>
          <w:b/>
          <w:bCs/>
          <w:sz w:val="28"/>
          <w:szCs w:val="28"/>
          <w:lang w:val="en-CA"/>
        </w:rPr>
        <w:t>Pseudocode for multithreads:</w:t>
      </w:r>
    </w:p>
    <w:p w14:paraId="51CBA34A" w14:textId="77777777" w:rsidR="00FB0D99" w:rsidRDefault="008A22E3">
      <w:pPr>
        <w:rPr>
          <w:lang w:val="en-CA"/>
        </w:rPr>
      </w:pPr>
      <w:r>
        <w:rPr>
          <w:lang w:val="en-CA"/>
        </w:rPr>
        <w:t xml:space="preserve">We have two data structures: </w:t>
      </w:r>
    </w:p>
    <w:p w14:paraId="5A83B8CA" w14:textId="325BBBD6" w:rsidR="00FB0D99" w:rsidRDefault="005A7790">
      <w:pPr>
        <w:rPr>
          <w:lang w:val="en-CA"/>
        </w:rPr>
      </w:pPr>
      <w:r>
        <w:rPr>
          <w:lang w:val="en-CA"/>
        </w:rPr>
        <w:t>1.</w:t>
      </w:r>
      <w:r w:rsidR="008A22E3">
        <w:rPr>
          <w:lang w:val="en-CA"/>
        </w:rPr>
        <w:t>graph which is the matrix that contains the graph from user</w:t>
      </w:r>
    </w:p>
    <w:p w14:paraId="640D21BA" w14:textId="6BA80C1A" w:rsidR="008A22E3" w:rsidRDefault="008A22E3">
      <w:pPr>
        <w:rPr>
          <w:lang w:val="en-CA"/>
        </w:rPr>
      </w:pPr>
      <w:r>
        <w:rPr>
          <w:lang w:val="en-CA"/>
        </w:rPr>
        <w:t xml:space="preserve"> </w:t>
      </w:r>
      <w:r w:rsidR="005A7790">
        <w:rPr>
          <w:lang w:val="en-CA"/>
        </w:rPr>
        <w:t>2.</w:t>
      </w:r>
      <w:r>
        <w:rPr>
          <w:lang w:val="en-CA"/>
        </w:rPr>
        <w:t xml:space="preserve">Dist which is the matrix that contains the shortest distance between </w:t>
      </w:r>
      <w:proofErr w:type="gramStart"/>
      <w:r>
        <w:rPr>
          <w:lang w:val="en-CA"/>
        </w:rPr>
        <w:t>each</w:t>
      </w:r>
      <w:r w:rsidR="00FB0D99">
        <w:rPr>
          <w:lang w:val="en-CA"/>
        </w:rPr>
        <w:t xml:space="preserve">  node</w:t>
      </w:r>
      <w:proofErr w:type="gramEnd"/>
      <w:r w:rsidR="00FB0D99">
        <w:rPr>
          <w:lang w:val="en-CA"/>
        </w:rPr>
        <w:t xml:space="preserve"> </w:t>
      </w:r>
    </w:p>
    <w:p w14:paraId="1F22865C" w14:textId="0A894CFF" w:rsidR="00FB0D99" w:rsidRDefault="00FB0D99">
      <w:pPr>
        <w:rPr>
          <w:lang w:val="en-CA"/>
        </w:rPr>
      </w:pPr>
    </w:p>
    <w:p w14:paraId="505B8763" w14:textId="014FDF8E" w:rsidR="00FB0D99" w:rsidRDefault="00FB0D99">
      <w:pPr>
        <w:rPr>
          <w:lang w:val="en-CA"/>
        </w:rPr>
      </w:pPr>
      <w:r>
        <w:rPr>
          <w:lang w:val="en-CA"/>
        </w:rPr>
        <w:t xml:space="preserve">Each instance (node) inherits two characteristics: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//current node</w:t>
      </w:r>
    </w:p>
    <w:p w14:paraId="614B7AE2" w14:textId="703FEFAC" w:rsidR="00FB0D99" w:rsidRDefault="00FB0D99">
      <w:pPr>
        <w:rPr>
          <w:lang w:val="en-CA"/>
        </w:rPr>
      </w:pPr>
      <w:r>
        <w:rPr>
          <w:lang w:val="en-CA"/>
        </w:rPr>
        <w:t xml:space="preserve">                                                                                        k// all other nodes</w:t>
      </w:r>
    </w:p>
    <w:p w14:paraId="5FDA9651" w14:textId="63B0ABDD" w:rsidR="00FB0D99" w:rsidRDefault="00FB0D99">
      <w:pPr>
        <w:rPr>
          <w:lang w:val="en-CA"/>
        </w:rPr>
      </w:pPr>
    </w:p>
    <w:p w14:paraId="0BBE2417" w14:textId="56A9FB3A" w:rsidR="00DB3690" w:rsidRPr="00DB3690" w:rsidRDefault="00DB3690">
      <w:pPr>
        <w:rPr>
          <w:b/>
          <w:bCs/>
          <w:lang w:val="en-CA"/>
        </w:rPr>
      </w:pPr>
      <w:r w:rsidRPr="00DB3690">
        <w:rPr>
          <w:b/>
          <w:bCs/>
          <w:lang w:val="en-CA"/>
        </w:rPr>
        <w:t xml:space="preserve">About </w:t>
      </w:r>
      <w:proofErr w:type="spellStart"/>
      <w:proofErr w:type="gramStart"/>
      <w:r w:rsidRPr="00DB3690">
        <w:rPr>
          <w:b/>
          <w:bCs/>
          <w:lang w:val="en-CA"/>
        </w:rPr>
        <w:t>printgraph</w:t>
      </w:r>
      <w:proofErr w:type="spellEnd"/>
      <w:r w:rsidRPr="00DB3690">
        <w:rPr>
          <w:b/>
          <w:bCs/>
          <w:lang w:val="en-CA"/>
        </w:rPr>
        <w:t>(</w:t>
      </w:r>
      <w:proofErr w:type="gramEnd"/>
      <w:r w:rsidRPr="00DB3690">
        <w:rPr>
          <w:b/>
          <w:bCs/>
          <w:lang w:val="en-CA"/>
        </w:rPr>
        <w:t>)</w:t>
      </w:r>
    </w:p>
    <w:p w14:paraId="5217BE41" w14:textId="77777777" w:rsidR="00DB3690" w:rsidRDefault="00DB3690">
      <w:pPr>
        <w:rPr>
          <w:lang w:val="en-CA"/>
        </w:rPr>
      </w:pPr>
    </w:p>
    <w:p w14:paraId="35983711" w14:textId="3A469B24" w:rsidR="00FB0D99" w:rsidRDefault="00363B93">
      <w:pPr>
        <w:rPr>
          <w:lang w:val="en-CA"/>
        </w:rPr>
      </w:pPr>
      <w:r>
        <w:rPr>
          <w:lang w:val="en-CA"/>
        </w:rPr>
        <w:t>1.</w:t>
      </w:r>
      <w:r w:rsidR="00FB0D99">
        <w:rPr>
          <w:lang w:val="en-CA"/>
        </w:rPr>
        <w:t>The program starts by asking the user for number of nodes and number of vertices</w:t>
      </w:r>
    </w:p>
    <w:p w14:paraId="19EB9AB2" w14:textId="1C8C0351" w:rsidR="00FB0D99" w:rsidRDefault="00FB0D99">
      <w:pPr>
        <w:rPr>
          <w:lang w:val="en-CA"/>
        </w:rPr>
      </w:pPr>
      <w:r>
        <w:rPr>
          <w:lang w:val="en-CA"/>
        </w:rPr>
        <w:t xml:space="preserve">   We need to validate number of nodes and vertices</w:t>
      </w:r>
    </w:p>
    <w:p w14:paraId="4267F518" w14:textId="28BA15A8" w:rsidR="00363B93" w:rsidRDefault="00363B93">
      <w:pPr>
        <w:rPr>
          <w:lang w:val="en-CA"/>
        </w:rPr>
      </w:pPr>
      <w:r>
        <w:rPr>
          <w:lang w:val="en-CA"/>
        </w:rPr>
        <w:t xml:space="preserve">It increments the number of </w:t>
      </w:r>
      <w:proofErr w:type="spellStart"/>
      <w:r w:rsidRPr="00363B93">
        <w:rPr>
          <w:lang w:val="en-CA"/>
        </w:rPr>
        <w:t>numOfNodes</w:t>
      </w:r>
      <w:proofErr w:type="spellEnd"/>
      <w:r>
        <w:rPr>
          <w:lang w:val="en-CA"/>
        </w:rPr>
        <w:t xml:space="preserve"> based on the very first input from user</w:t>
      </w:r>
    </w:p>
    <w:p w14:paraId="53B218D4" w14:textId="0ED4ECDA" w:rsidR="00363B93" w:rsidRDefault="00363B93" w:rsidP="00363B93">
      <w:pPr>
        <w:rPr>
          <w:lang w:val="en-CA"/>
        </w:rPr>
      </w:pPr>
      <w:r>
        <w:rPr>
          <w:lang w:val="en-CA"/>
        </w:rPr>
        <w:t xml:space="preserve">It increments the number of </w:t>
      </w:r>
      <w:proofErr w:type="spellStart"/>
      <w:r w:rsidRPr="00363B93">
        <w:rPr>
          <w:lang w:val="en-CA"/>
        </w:rPr>
        <w:t>numOfVertices</w:t>
      </w:r>
      <w:proofErr w:type="spellEnd"/>
      <w:r>
        <w:rPr>
          <w:lang w:val="en-CA"/>
        </w:rPr>
        <w:t xml:space="preserve"> based on the second input from user</w:t>
      </w:r>
    </w:p>
    <w:p w14:paraId="667C9020" w14:textId="77777777" w:rsidR="00363B93" w:rsidRDefault="00363B93">
      <w:pPr>
        <w:rPr>
          <w:lang w:val="en-CA"/>
        </w:rPr>
      </w:pPr>
    </w:p>
    <w:p w14:paraId="2BE08DAF" w14:textId="06D45995" w:rsidR="00363B93" w:rsidRDefault="00363B93">
      <w:pPr>
        <w:rPr>
          <w:lang w:val="en-CA"/>
        </w:rPr>
      </w:pPr>
      <w:r>
        <w:rPr>
          <w:lang w:val="en-CA"/>
        </w:rPr>
        <w:t>2. It creates the initial graph based on user input</w:t>
      </w:r>
      <w:r w:rsidR="001F499C">
        <w:rPr>
          <w:lang w:val="en-CA"/>
        </w:rPr>
        <w:t xml:space="preserve"> which consists of </w:t>
      </w:r>
      <w:proofErr w:type="gramStart"/>
      <w:r w:rsidR="001F499C">
        <w:rPr>
          <w:lang w:val="en-CA"/>
        </w:rPr>
        <w:t>0,</w:t>
      </w:r>
      <w:r w:rsidR="00C86761">
        <w:rPr>
          <w:lang w:val="en-CA"/>
        </w:rPr>
        <w:t>actual</w:t>
      </w:r>
      <w:proofErr w:type="gramEnd"/>
      <w:r w:rsidR="00C86761">
        <w:rPr>
          <w:lang w:val="en-CA"/>
        </w:rPr>
        <w:t xml:space="preserve"> weight</w:t>
      </w:r>
      <w:r w:rsidR="001F499C">
        <w:rPr>
          <w:lang w:val="en-CA"/>
        </w:rPr>
        <w:t>, and INF</w:t>
      </w:r>
    </w:p>
    <w:p w14:paraId="776CA8EF" w14:textId="06FC095C" w:rsidR="001F499C" w:rsidRDefault="001F499C">
      <w:pPr>
        <w:rPr>
          <w:lang w:val="en-CA"/>
        </w:rPr>
      </w:pPr>
      <w:r>
        <w:rPr>
          <w:lang w:val="en-CA"/>
        </w:rPr>
        <w:t>3.It also asks the user for the edge, and the associated edge</w:t>
      </w:r>
    </w:p>
    <w:p w14:paraId="0DFFBF34" w14:textId="08355422" w:rsidR="001F499C" w:rsidRDefault="001F499C">
      <w:pPr>
        <w:rPr>
          <w:lang w:val="en-CA"/>
        </w:rPr>
      </w:pPr>
      <w:r>
        <w:rPr>
          <w:lang w:val="en-CA"/>
        </w:rPr>
        <w:t xml:space="preserve">4.We dynamically allocate an array for each vertex. Note that </w:t>
      </w:r>
      <w:proofErr w:type="gramStart"/>
      <w:r>
        <w:rPr>
          <w:lang w:val="en-CA"/>
        </w:rPr>
        <w:t>vertex[</w:t>
      </w:r>
      <w:proofErr w:type="gramEnd"/>
      <w:r>
        <w:rPr>
          <w:lang w:val="en-CA"/>
        </w:rPr>
        <w:t>2] contains the weight</w:t>
      </w:r>
    </w:p>
    <w:p w14:paraId="3C41BB74" w14:textId="00E95FB7" w:rsidR="001F499C" w:rsidRDefault="001F499C">
      <w:pPr>
        <w:rPr>
          <w:lang w:val="en-CA"/>
        </w:rPr>
      </w:pPr>
      <w:r>
        <w:rPr>
          <w:lang w:val="en-CA"/>
        </w:rPr>
        <w:t>5. We add the weight of each edge to the graph matrix</w:t>
      </w:r>
    </w:p>
    <w:p w14:paraId="1409AE46" w14:textId="526F6F26" w:rsidR="001F499C" w:rsidRDefault="001F499C">
      <w:pPr>
        <w:rPr>
          <w:lang w:val="en-CA"/>
        </w:rPr>
      </w:pPr>
    </w:p>
    <w:p w14:paraId="1807E13B" w14:textId="01585D1E" w:rsidR="001F499C" w:rsidRDefault="001F499C">
      <w:pPr>
        <w:rPr>
          <w:lang w:val="en-CA"/>
        </w:rPr>
      </w:pPr>
    </w:p>
    <w:p w14:paraId="35F902B8" w14:textId="721849B1" w:rsidR="001F499C" w:rsidRDefault="007A6B64">
      <w:pPr>
        <w:rPr>
          <w:b/>
          <w:bCs/>
          <w:lang w:val="en-CA"/>
        </w:rPr>
      </w:pPr>
      <w:r w:rsidRPr="007A6B64">
        <w:rPr>
          <w:b/>
          <w:bCs/>
          <w:lang w:val="en-CA"/>
        </w:rPr>
        <w:t xml:space="preserve">About </w:t>
      </w:r>
      <w:proofErr w:type="gramStart"/>
      <w:r w:rsidRPr="007A6B64">
        <w:rPr>
          <w:b/>
          <w:bCs/>
          <w:lang w:val="en-CA"/>
        </w:rPr>
        <w:t>worker(</w:t>
      </w:r>
      <w:proofErr w:type="gramEnd"/>
      <w:r w:rsidRPr="007A6B64">
        <w:rPr>
          <w:b/>
          <w:bCs/>
          <w:lang w:val="en-CA"/>
        </w:rPr>
        <w:t>)</w:t>
      </w:r>
    </w:p>
    <w:p w14:paraId="28CFFBD8" w14:textId="559A5DED" w:rsidR="00D87B24" w:rsidRDefault="00D87B24">
      <w:pPr>
        <w:rPr>
          <w:b/>
          <w:bCs/>
          <w:lang w:val="en-CA"/>
        </w:rPr>
      </w:pPr>
      <w:r>
        <w:rPr>
          <w:b/>
          <w:bCs/>
          <w:lang w:val="en-CA"/>
        </w:rPr>
        <w:t>From slides:</w:t>
      </w:r>
    </w:p>
    <w:p w14:paraId="1E124210" w14:textId="033947F0" w:rsidR="00951FF6" w:rsidRDefault="00951FF6">
      <w:pPr>
        <w:rPr>
          <w:lang w:val="en-CA"/>
        </w:rPr>
      </w:pPr>
      <w:r>
        <w:rPr>
          <w:lang w:val="en-CA"/>
        </w:rPr>
        <w:t>Each thread either reads or writes</w:t>
      </w:r>
    </w:p>
    <w:p w14:paraId="47896F4B" w14:textId="11E5F845" w:rsidR="00951FF6" w:rsidRDefault="00951FF6">
      <w:pPr>
        <w:rPr>
          <w:lang w:val="en-CA"/>
        </w:rPr>
      </w:pPr>
      <w:r>
        <w:rPr>
          <w:lang w:val="en-CA"/>
        </w:rPr>
        <w:t xml:space="preserve">Uses </w:t>
      </w:r>
      <w:proofErr w:type="spellStart"/>
      <w:r w:rsidRPr="00951FF6">
        <w:rPr>
          <w:lang w:val="en-CA"/>
        </w:rPr>
        <w:t>readCountLock</w:t>
      </w:r>
      <w:proofErr w:type="spellEnd"/>
      <w:r>
        <w:rPr>
          <w:lang w:val="en-CA"/>
        </w:rPr>
        <w:t xml:space="preserve"> for reading</w:t>
      </w:r>
    </w:p>
    <w:p w14:paraId="3E722517" w14:textId="4A8ED5A4" w:rsidR="00951FF6" w:rsidRDefault="00951FF6">
      <w:pPr>
        <w:rPr>
          <w:lang w:val="en-CA"/>
        </w:rPr>
      </w:pPr>
      <w:r>
        <w:rPr>
          <w:lang w:val="en-CA"/>
        </w:rPr>
        <w:t xml:space="preserve">Uses </w:t>
      </w:r>
      <w:proofErr w:type="spellStart"/>
      <w:r w:rsidRPr="00951FF6">
        <w:rPr>
          <w:lang w:val="en-CA"/>
        </w:rPr>
        <w:t>semphoreRW</w:t>
      </w:r>
      <w:proofErr w:type="spellEnd"/>
      <w:r>
        <w:rPr>
          <w:lang w:val="en-CA"/>
        </w:rPr>
        <w:t xml:space="preserve"> for writing</w:t>
      </w:r>
    </w:p>
    <w:p w14:paraId="3CB60050" w14:textId="77777777" w:rsidR="00951FF6" w:rsidRPr="00951FF6" w:rsidRDefault="00951FF6">
      <w:pPr>
        <w:rPr>
          <w:lang w:val="en-CA"/>
        </w:rPr>
      </w:pPr>
    </w:p>
    <w:p w14:paraId="1813A222" w14:textId="4C26BEB6" w:rsidR="007A6B64" w:rsidRPr="00D87B24" w:rsidRDefault="00D87B24">
      <w:pPr>
        <w:rPr>
          <w:i/>
          <w:iCs/>
        </w:rPr>
      </w:pPr>
      <w:proofErr w:type="spellStart"/>
      <w:r w:rsidRPr="00D87B24">
        <w:rPr>
          <w:i/>
          <w:iCs/>
        </w:rPr>
        <w:t>sem_wait</w:t>
      </w:r>
      <w:proofErr w:type="spellEnd"/>
      <w:r w:rsidRPr="00D87B24">
        <w:rPr>
          <w:i/>
          <w:iCs/>
        </w:rPr>
        <w:t xml:space="preserve">- Locks a semaphore and returns 0. If the semaphore value is zero 0, the calling process gets blocked. Returns -1 if unsuccessful (deadlock, interrupt </w:t>
      </w:r>
      <w:proofErr w:type="gramStart"/>
      <w:r w:rsidRPr="00D87B24">
        <w:rPr>
          <w:i/>
          <w:iCs/>
        </w:rPr>
        <w:t>etc..</w:t>
      </w:r>
      <w:proofErr w:type="gramEnd"/>
      <w:r w:rsidRPr="00D87B24">
        <w:rPr>
          <w:i/>
          <w:iCs/>
        </w:rPr>
        <w:t>)</w:t>
      </w:r>
    </w:p>
    <w:p w14:paraId="056F2CDA" w14:textId="15186DC8" w:rsidR="00D87B24" w:rsidRPr="00D87B24" w:rsidRDefault="00D87B24">
      <w:pPr>
        <w:rPr>
          <w:i/>
          <w:iCs/>
        </w:rPr>
      </w:pPr>
    </w:p>
    <w:p w14:paraId="5DD77663" w14:textId="286B9D76" w:rsidR="00D832AA" w:rsidRDefault="00D87B24">
      <w:pPr>
        <w:rPr>
          <w:i/>
          <w:iCs/>
          <w:lang w:val="en-CA"/>
        </w:rPr>
      </w:pPr>
      <w:proofErr w:type="spellStart"/>
      <w:r w:rsidRPr="00D87B24">
        <w:rPr>
          <w:i/>
          <w:iCs/>
          <w:lang w:val="en-CA"/>
        </w:rPr>
        <w:t>sem_post</w:t>
      </w:r>
      <w:proofErr w:type="spellEnd"/>
      <w:r w:rsidRPr="00D87B24">
        <w:rPr>
          <w:i/>
          <w:iCs/>
          <w:lang w:val="en-CA"/>
        </w:rPr>
        <w:t>- It increments the value of the semaphore and wakes up a blocked process waiting on the semaphore, if any</w:t>
      </w:r>
    </w:p>
    <w:p w14:paraId="43847037" w14:textId="4AD1B83C" w:rsidR="00D1445F" w:rsidRDefault="00D1445F">
      <w:pPr>
        <w:rPr>
          <w:i/>
          <w:iCs/>
          <w:lang w:val="en-CA"/>
        </w:rPr>
      </w:pPr>
    </w:p>
    <w:p w14:paraId="6A95AFDC" w14:textId="0B887181" w:rsidR="00D1445F" w:rsidRDefault="00D1445F">
      <w:pPr>
        <w:rPr>
          <w:i/>
          <w:iCs/>
          <w:lang w:val="en-CA"/>
        </w:rPr>
      </w:pPr>
    </w:p>
    <w:p w14:paraId="0C770888" w14:textId="4D8EF264" w:rsidR="00D1445F" w:rsidRDefault="00D1445F">
      <w:pPr>
        <w:rPr>
          <w:i/>
          <w:iCs/>
          <w:lang w:val="en-CA"/>
        </w:rPr>
      </w:pPr>
    </w:p>
    <w:p w14:paraId="7FF5CDE0" w14:textId="13E80BA1" w:rsidR="00D1445F" w:rsidRDefault="00D1445F">
      <w:pPr>
        <w:rPr>
          <w:i/>
          <w:iCs/>
          <w:lang w:val="en-CA"/>
        </w:rPr>
      </w:pPr>
    </w:p>
    <w:p w14:paraId="4812DFB4" w14:textId="77777777" w:rsidR="00D1445F" w:rsidRPr="00D1445F" w:rsidRDefault="00D1445F">
      <w:pPr>
        <w:rPr>
          <w:i/>
          <w:iCs/>
          <w:lang w:val="en-CA"/>
        </w:rPr>
      </w:pPr>
    </w:p>
    <w:p w14:paraId="2DD636F6" w14:textId="0E07361D" w:rsidR="00951FF6" w:rsidRDefault="00951FF6">
      <w:pPr>
        <w:rPr>
          <w:lang w:val="en-CA"/>
        </w:rPr>
      </w:pPr>
    </w:p>
    <w:p w14:paraId="45B3B999" w14:textId="1AE3EBDD" w:rsidR="00951FF6" w:rsidRDefault="00951FF6">
      <w:pPr>
        <w:rPr>
          <w:lang w:val="en-CA"/>
        </w:rPr>
      </w:pPr>
    </w:p>
    <w:p w14:paraId="34DC497D" w14:textId="01FC0FD7" w:rsidR="00951FF6" w:rsidRDefault="00951FF6">
      <w:pPr>
        <w:rPr>
          <w:lang w:val="en-CA"/>
        </w:rPr>
      </w:pPr>
    </w:p>
    <w:p w14:paraId="3DF84CE6" w14:textId="79AAEA52" w:rsidR="00951FF6" w:rsidRDefault="00951FF6">
      <w:pPr>
        <w:rPr>
          <w:lang w:val="en-CA"/>
        </w:rPr>
      </w:pPr>
    </w:p>
    <w:p w14:paraId="2CA110B1" w14:textId="77777777" w:rsidR="003025CC" w:rsidRDefault="003025CC">
      <w:pPr>
        <w:rPr>
          <w:lang w:val="en-CA"/>
        </w:rPr>
      </w:pPr>
    </w:p>
    <w:p w14:paraId="5FA86183" w14:textId="48FCFDCA" w:rsidR="00951FF6" w:rsidRPr="00D1445F" w:rsidRDefault="00D1445F">
      <w:pPr>
        <w:rPr>
          <w:b/>
          <w:bCs/>
          <w:lang w:val="en-CA"/>
        </w:rPr>
      </w:pPr>
      <w:r w:rsidRPr="00D1445F">
        <w:rPr>
          <w:b/>
          <w:bCs/>
          <w:lang w:val="en-CA"/>
        </w:rPr>
        <w:t>Pseudocode</w:t>
      </w:r>
    </w:p>
    <w:p w14:paraId="13505660" w14:textId="4C65763F" w:rsidR="00951FF6" w:rsidRDefault="00951FF6">
      <w:pPr>
        <w:rPr>
          <w:lang w:val="en-CA"/>
        </w:rPr>
      </w:pPr>
      <w:r>
        <w:rPr>
          <w:lang w:val="en-CA"/>
        </w:rPr>
        <w:t>Each thread must read first</w:t>
      </w:r>
    </w:p>
    <w:p w14:paraId="6B762D38" w14:textId="1DF8AF98" w:rsidR="00951FF6" w:rsidRDefault="00951FF6">
      <w:pPr>
        <w:rPr>
          <w:lang w:val="en-CA"/>
        </w:rPr>
      </w:pPr>
      <w:r>
        <w:rPr>
          <w:lang w:val="en-CA"/>
        </w:rPr>
        <w:t xml:space="preserve">They acquire the </w:t>
      </w:r>
      <w:proofErr w:type="spellStart"/>
      <w:r>
        <w:rPr>
          <w:lang w:val="en-CA"/>
        </w:rPr>
        <w:t>readlock</w:t>
      </w:r>
      <w:proofErr w:type="spellEnd"/>
    </w:p>
    <w:p w14:paraId="6875285E" w14:textId="66CFD895" w:rsidR="00951FF6" w:rsidRDefault="00951FF6">
      <w:pPr>
        <w:rPr>
          <w:lang w:val="en-CA"/>
        </w:rPr>
      </w:pPr>
      <w:r>
        <w:rPr>
          <w:lang w:val="en-CA"/>
        </w:rPr>
        <w:t>Stop any other threads from writing</w:t>
      </w:r>
    </w:p>
    <w:p w14:paraId="4EB4BCBF" w14:textId="57CACF4A" w:rsidR="00951FF6" w:rsidRDefault="00951FF6">
      <w:pPr>
        <w:rPr>
          <w:lang w:val="en-CA"/>
        </w:rPr>
      </w:pPr>
      <w:r>
        <w:rPr>
          <w:lang w:val="en-CA"/>
        </w:rPr>
        <w:t xml:space="preserve">  </w:t>
      </w:r>
      <w:proofErr w:type="spellStart"/>
      <w:r w:rsidRPr="00951FF6">
        <w:rPr>
          <w:lang w:val="en-CA"/>
        </w:rPr>
        <w:t>sem_wait</w:t>
      </w:r>
      <w:proofErr w:type="spellEnd"/>
      <w:r w:rsidRPr="00951FF6">
        <w:rPr>
          <w:lang w:val="en-CA"/>
        </w:rPr>
        <w:t>(&amp;</w:t>
      </w:r>
      <w:proofErr w:type="spellStart"/>
      <w:r w:rsidRPr="00951FF6">
        <w:rPr>
          <w:lang w:val="en-CA"/>
        </w:rPr>
        <w:t>semphoreRW</w:t>
      </w:r>
      <w:proofErr w:type="spellEnd"/>
      <w:r w:rsidRPr="00951FF6">
        <w:rPr>
          <w:lang w:val="en-CA"/>
        </w:rPr>
        <w:t>);</w:t>
      </w:r>
    </w:p>
    <w:p w14:paraId="1A7F339C" w14:textId="0C186E7A" w:rsidR="00537305" w:rsidRDefault="00537305">
      <w:pPr>
        <w:rPr>
          <w:lang w:val="en-CA"/>
        </w:rPr>
      </w:pPr>
      <w:r>
        <w:rPr>
          <w:lang w:val="en-CA"/>
        </w:rPr>
        <w:t>Release lock</w:t>
      </w:r>
    </w:p>
    <w:p w14:paraId="2052E403" w14:textId="27020894" w:rsidR="00537305" w:rsidRDefault="00537305">
      <w:pPr>
        <w:rPr>
          <w:lang w:val="en-CA"/>
        </w:rPr>
      </w:pPr>
    </w:p>
    <w:p w14:paraId="140FE62B" w14:textId="39F051CC" w:rsidR="00537305" w:rsidRDefault="00537305">
      <w:pPr>
        <w:rPr>
          <w:lang w:val="en-CA"/>
        </w:rPr>
      </w:pPr>
      <w:proofErr w:type="gramStart"/>
      <w:r>
        <w:rPr>
          <w:lang w:val="en-CA"/>
        </w:rPr>
        <w:t>Condition :</w:t>
      </w:r>
      <w:proofErr w:type="gramEnd"/>
      <w:r>
        <w:rPr>
          <w:lang w:val="en-CA"/>
        </w:rPr>
        <w:t xml:space="preserve"> </w:t>
      </w:r>
      <w:r w:rsidRPr="00537305">
        <w:rPr>
          <w:lang w:val="en-CA"/>
        </w:rPr>
        <w:t>if (</w:t>
      </w:r>
      <w:proofErr w:type="spellStart"/>
      <w:r w:rsidRPr="00537305">
        <w:rPr>
          <w:lang w:val="en-CA"/>
        </w:rPr>
        <w:t>dist</w:t>
      </w:r>
      <w:proofErr w:type="spellEnd"/>
      <w:r w:rsidRPr="00537305">
        <w:rPr>
          <w:lang w:val="en-CA"/>
        </w:rPr>
        <w:t>[</w:t>
      </w:r>
      <w:proofErr w:type="spellStart"/>
      <w:r w:rsidRPr="00537305">
        <w:rPr>
          <w:lang w:val="en-CA"/>
        </w:rPr>
        <w:t>i</w:t>
      </w:r>
      <w:proofErr w:type="spellEnd"/>
      <w:r w:rsidRPr="00537305">
        <w:rPr>
          <w:lang w:val="en-CA"/>
        </w:rPr>
        <w:t xml:space="preserve">][k] != INF &amp;&amp; </w:t>
      </w:r>
      <w:proofErr w:type="spellStart"/>
      <w:r w:rsidRPr="00537305">
        <w:rPr>
          <w:lang w:val="en-CA"/>
        </w:rPr>
        <w:t>dist</w:t>
      </w:r>
      <w:proofErr w:type="spellEnd"/>
      <w:r w:rsidRPr="00537305">
        <w:rPr>
          <w:lang w:val="en-CA"/>
        </w:rPr>
        <w:t xml:space="preserve">[k][j] != INF &amp;&amp; </w:t>
      </w:r>
      <w:proofErr w:type="spellStart"/>
      <w:r w:rsidRPr="00537305">
        <w:rPr>
          <w:lang w:val="en-CA"/>
        </w:rPr>
        <w:t>dist</w:t>
      </w:r>
      <w:proofErr w:type="spellEnd"/>
      <w:r w:rsidRPr="00537305">
        <w:rPr>
          <w:lang w:val="en-CA"/>
        </w:rPr>
        <w:t>[</w:t>
      </w:r>
      <w:proofErr w:type="spellStart"/>
      <w:r w:rsidRPr="00537305">
        <w:rPr>
          <w:lang w:val="en-CA"/>
        </w:rPr>
        <w:t>i</w:t>
      </w:r>
      <w:proofErr w:type="spellEnd"/>
      <w:r w:rsidRPr="00537305">
        <w:rPr>
          <w:lang w:val="en-CA"/>
        </w:rPr>
        <w:t xml:space="preserve">][k] + </w:t>
      </w:r>
      <w:proofErr w:type="spellStart"/>
      <w:r w:rsidRPr="00537305">
        <w:rPr>
          <w:lang w:val="en-CA"/>
        </w:rPr>
        <w:t>dist</w:t>
      </w:r>
      <w:proofErr w:type="spellEnd"/>
      <w:r w:rsidRPr="00537305">
        <w:rPr>
          <w:lang w:val="en-CA"/>
        </w:rPr>
        <w:t xml:space="preserve">[k][j] &lt; </w:t>
      </w:r>
      <w:proofErr w:type="spellStart"/>
      <w:r w:rsidRPr="00537305">
        <w:rPr>
          <w:lang w:val="en-CA"/>
        </w:rPr>
        <w:t>dist</w:t>
      </w:r>
      <w:proofErr w:type="spellEnd"/>
      <w:r w:rsidRPr="00537305">
        <w:rPr>
          <w:lang w:val="en-CA"/>
        </w:rPr>
        <w:t>[</w:t>
      </w:r>
      <w:proofErr w:type="spellStart"/>
      <w:r w:rsidRPr="00537305">
        <w:rPr>
          <w:lang w:val="en-CA"/>
        </w:rPr>
        <w:t>i</w:t>
      </w:r>
      <w:proofErr w:type="spellEnd"/>
      <w:r w:rsidRPr="00537305">
        <w:rPr>
          <w:lang w:val="en-CA"/>
        </w:rPr>
        <w:t>][j])</w:t>
      </w:r>
    </w:p>
    <w:p w14:paraId="537EE336" w14:textId="185818E7" w:rsidR="00537305" w:rsidRDefault="00537305">
      <w:pPr>
        <w:rPr>
          <w:lang w:val="en-CA"/>
        </w:rPr>
      </w:pPr>
      <w:r>
        <w:rPr>
          <w:lang w:val="en-CA"/>
        </w:rPr>
        <w:t xml:space="preserve">                        Start reading</w:t>
      </w:r>
    </w:p>
    <w:p w14:paraId="211DBDD1" w14:textId="55294A02" w:rsidR="00537305" w:rsidRDefault="00537305">
      <w:pPr>
        <w:rPr>
          <w:lang w:val="en-CA"/>
        </w:rPr>
      </w:pPr>
      <w:r>
        <w:rPr>
          <w:lang w:val="en-CA"/>
        </w:rPr>
        <w:t xml:space="preserve">                         If no threads are writing, write</w:t>
      </w:r>
    </w:p>
    <w:p w14:paraId="012484D3" w14:textId="33FBCAF5" w:rsidR="00537305" w:rsidRDefault="00537305">
      <w:pPr>
        <w:rPr>
          <w:lang w:val="en-CA"/>
        </w:rPr>
      </w:pPr>
      <w:r>
        <w:rPr>
          <w:lang w:val="en-CA"/>
        </w:rPr>
        <w:t xml:space="preserve">                         Release lock</w:t>
      </w:r>
    </w:p>
    <w:p w14:paraId="4E4D14CF" w14:textId="7E243099" w:rsidR="00537305" w:rsidRDefault="00537305">
      <w:pPr>
        <w:rPr>
          <w:lang w:val="en-CA"/>
        </w:rPr>
      </w:pPr>
    </w:p>
    <w:p w14:paraId="4D6950E5" w14:textId="5DA5E9ED" w:rsidR="00537305" w:rsidRDefault="00537305">
      <w:pPr>
        <w:rPr>
          <w:lang w:val="en-CA"/>
        </w:rPr>
      </w:pPr>
      <w:r>
        <w:rPr>
          <w:lang w:val="en-CA"/>
        </w:rPr>
        <w:t xml:space="preserve">                         Stop thread from writing</w:t>
      </w:r>
    </w:p>
    <w:p w14:paraId="51D74A11" w14:textId="410C0988" w:rsidR="00537305" w:rsidRPr="00537305" w:rsidRDefault="00537305" w:rsidP="00537305">
      <w:pPr>
        <w:rPr>
          <w:lang w:val="en-CA"/>
        </w:rPr>
      </w:pPr>
      <w:r>
        <w:rPr>
          <w:lang w:val="en-CA"/>
        </w:rPr>
        <w:t xml:space="preserve">                         Do: </w:t>
      </w:r>
      <w:proofErr w:type="spellStart"/>
      <w:r w:rsidRPr="00537305">
        <w:rPr>
          <w:lang w:val="en-CA"/>
        </w:rPr>
        <w:t>dist</w:t>
      </w:r>
      <w:proofErr w:type="spellEnd"/>
      <w:r w:rsidRPr="00537305">
        <w:rPr>
          <w:lang w:val="en-CA"/>
        </w:rPr>
        <w:t>[</w:t>
      </w:r>
      <w:proofErr w:type="spellStart"/>
      <w:r w:rsidRPr="00537305">
        <w:rPr>
          <w:lang w:val="en-CA"/>
        </w:rPr>
        <w:t>i</w:t>
      </w:r>
      <w:proofErr w:type="spellEnd"/>
      <w:r w:rsidRPr="00537305">
        <w:rPr>
          <w:lang w:val="en-CA"/>
        </w:rPr>
        <w:t xml:space="preserve">][j] = </w:t>
      </w:r>
      <w:proofErr w:type="spellStart"/>
      <w:r w:rsidRPr="00537305">
        <w:rPr>
          <w:lang w:val="en-CA"/>
        </w:rPr>
        <w:t>dist</w:t>
      </w:r>
      <w:proofErr w:type="spellEnd"/>
      <w:r w:rsidRPr="00537305">
        <w:rPr>
          <w:lang w:val="en-CA"/>
        </w:rPr>
        <w:t>[</w:t>
      </w:r>
      <w:proofErr w:type="spellStart"/>
      <w:r w:rsidRPr="00537305">
        <w:rPr>
          <w:lang w:val="en-CA"/>
        </w:rPr>
        <w:t>i</w:t>
      </w:r>
      <w:proofErr w:type="spellEnd"/>
      <w:r w:rsidRPr="00537305">
        <w:rPr>
          <w:lang w:val="en-CA"/>
        </w:rPr>
        <w:t xml:space="preserve">][k] + </w:t>
      </w:r>
      <w:proofErr w:type="spellStart"/>
      <w:r w:rsidRPr="00537305">
        <w:rPr>
          <w:lang w:val="en-CA"/>
        </w:rPr>
        <w:t>dist</w:t>
      </w:r>
      <w:proofErr w:type="spellEnd"/>
      <w:r w:rsidRPr="00537305">
        <w:rPr>
          <w:lang w:val="en-CA"/>
        </w:rPr>
        <w:t>[k][j];</w:t>
      </w:r>
    </w:p>
    <w:p w14:paraId="52018580" w14:textId="214FC3B4" w:rsidR="00E6385D" w:rsidRDefault="00537305">
      <w:pPr>
        <w:rPr>
          <w:lang w:val="en-CA"/>
        </w:rPr>
      </w:pPr>
      <w:r>
        <w:rPr>
          <w:lang w:val="en-CA"/>
        </w:rPr>
        <w:t xml:space="preserve">                         Write the result</w:t>
      </w:r>
    </w:p>
    <w:p w14:paraId="0C13831F" w14:textId="11C2E713" w:rsidR="00537305" w:rsidRDefault="00537305">
      <w:pPr>
        <w:rPr>
          <w:lang w:val="en-CA"/>
        </w:rPr>
      </w:pPr>
      <w:r>
        <w:rPr>
          <w:lang w:val="en-CA"/>
        </w:rPr>
        <w:t xml:space="preserve">                         Else //do nothing</w:t>
      </w:r>
    </w:p>
    <w:p w14:paraId="4AB79123" w14:textId="40928321" w:rsidR="00537305" w:rsidRDefault="00537305">
      <w:pPr>
        <w:rPr>
          <w:lang w:val="en-CA"/>
        </w:rPr>
      </w:pPr>
      <w:r>
        <w:rPr>
          <w:lang w:val="en-CA"/>
        </w:rPr>
        <w:t xml:space="preserve">                         Start reading</w:t>
      </w:r>
    </w:p>
    <w:p w14:paraId="0C666A9C" w14:textId="513A47AB" w:rsidR="00537305" w:rsidRDefault="00537305" w:rsidP="00537305">
      <w:pPr>
        <w:rPr>
          <w:lang w:val="en-CA"/>
        </w:rPr>
      </w:pPr>
      <w:r>
        <w:rPr>
          <w:lang w:val="en-CA"/>
        </w:rPr>
        <w:t xml:space="preserve">                         If no threads are writing, write</w:t>
      </w:r>
    </w:p>
    <w:p w14:paraId="6D7B96A9" w14:textId="4E2EF57F" w:rsidR="00537305" w:rsidRDefault="00537305" w:rsidP="00537305">
      <w:pPr>
        <w:rPr>
          <w:lang w:val="en-CA"/>
        </w:rPr>
      </w:pPr>
      <w:r>
        <w:rPr>
          <w:lang w:val="en-CA"/>
        </w:rPr>
        <w:t xml:space="preserve">                         Release lock</w:t>
      </w:r>
    </w:p>
    <w:p w14:paraId="3D5710DF" w14:textId="502F045E" w:rsidR="00377270" w:rsidRDefault="00377270" w:rsidP="00537305">
      <w:pPr>
        <w:rPr>
          <w:lang w:val="en-CA"/>
        </w:rPr>
      </w:pPr>
    </w:p>
    <w:p w14:paraId="0ED14263" w14:textId="31101565" w:rsidR="00DB2A73" w:rsidRDefault="00DB2A73">
      <w:pPr>
        <w:rPr>
          <w:lang w:val="en-CA"/>
        </w:rPr>
      </w:pPr>
      <w:r w:rsidRPr="009124E1">
        <w:rPr>
          <w:b/>
          <w:bCs/>
          <w:sz w:val="28"/>
          <w:szCs w:val="28"/>
          <w:lang w:val="en-CA"/>
        </w:rPr>
        <w:t>Result using one thread</w:t>
      </w:r>
      <w:r>
        <w:rPr>
          <w:noProof/>
        </w:rPr>
        <w:drawing>
          <wp:inline distT="0" distB="0" distL="0" distR="0" wp14:anchorId="629CE577" wp14:editId="0FB0B8EF">
            <wp:extent cx="5943600" cy="30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E45B" w14:textId="75DD71A3" w:rsidR="00233D49" w:rsidRDefault="00233D49">
      <w:pPr>
        <w:rPr>
          <w:lang w:val="en-CA"/>
        </w:rPr>
      </w:pPr>
    </w:p>
    <w:p w14:paraId="7D3CB8AC" w14:textId="77777777" w:rsidR="005A7790" w:rsidRDefault="005A7790">
      <w:pPr>
        <w:rPr>
          <w:lang w:val="en-CA"/>
        </w:rPr>
      </w:pPr>
    </w:p>
    <w:p w14:paraId="2A67B4C9" w14:textId="77777777" w:rsidR="005A7790" w:rsidRDefault="005A7790">
      <w:pPr>
        <w:rPr>
          <w:lang w:val="en-CA"/>
        </w:rPr>
      </w:pPr>
    </w:p>
    <w:p w14:paraId="013ADD7D" w14:textId="77777777" w:rsidR="005A7790" w:rsidRDefault="005A7790">
      <w:pPr>
        <w:rPr>
          <w:lang w:val="en-CA"/>
        </w:rPr>
      </w:pPr>
    </w:p>
    <w:p w14:paraId="493A8367" w14:textId="5D0070D3" w:rsidR="00C9390F" w:rsidRDefault="00C9390F">
      <w:pPr>
        <w:rPr>
          <w:lang w:val="en-CA"/>
        </w:rPr>
      </w:pPr>
    </w:p>
    <w:p w14:paraId="402857AC" w14:textId="77777777" w:rsidR="005A7790" w:rsidRDefault="005A7790">
      <w:pPr>
        <w:rPr>
          <w:lang w:val="en-CA"/>
        </w:rPr>
      </w:pPr>
    </w:p>
    <w:p w14:paraId="4483B3EE" w14:textId="77777777" w:rsidR="005A7790" w:rsidRDefault="005A7790">
      <w:pPr>
        <w:rPr>
          <w:lang w:val="en-CA"/>
        </w:rPr>
      </w:pPr>
    </w:p>
    <w:p w14:paraId="4060B75B" w14:textId="77777777" w:rsidR="005A7790" w:rsidRDefault="005A7790">
      <w:pPr>
        <w:rPr>
          <w:lang w:val="en-CA"/>
        </w:rPr>
      </w:pPr>
    </w:p>
    <w:p w14:paraId="4E393985" w14:textId="77777777" w:rsidR="00451476" w:rsidRDefault="00451476">
      <w:pPr>
        <w:rPr>
          <w:lang w:val="en-CA"/>
        </w:rPr>
      </w:pPr>
    </w:p>
    <w:p w14:paraId="47FE8BE4" w14:textId="0AB7F4DB" w:rsidR="00233D49" w:rsidRPr="009124E1" w:rsidRDefault="00233D49">
      <w:pPr>
        <w:rPr>
          <w:b/>
          <w:bCs/>
          <w:sz w:val="28"/>
          <w:szCs w:val="28"/>
          <w:lang w:val="en-CA"/>
        </w:rPr>
      </w:pPr>
      <w:r w:rsidRPr="009124E1">
        <w:rPr>
          <w:b/>
          <w:bCs/>
          <w:sz w:val="28"/>
          <w:szCs w:val="28"/>
          <w:lang w:val="en-CA"/>
        </w:rPr>
        <w:t>Result using multiple threads:</w:t>
      </w:r>
    </w:p>
    <w:p w14:paraId="1F0AC042" w14:textId="716317E9" w:rsidR="00233D49" w:rsidRDefault="00233D49">
      <w:pPr>
        <w:rPr>
          <w:lang w:val="en-CA"/>
        </w:rPr>
      </w:pPr>
      <w:r>
        <w:rPr>
          <w:noProof/>
        </w:rPr>
        <w:drawing>
          <wp:inline distT="0" distB="0" distL="0" distR="0" wp14:anchorId="449732AA" wp14:editId="6707DE8E">
            <wp:extent cx="5943600" cy="4034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35BE" w14:textId="6DAF634E" w:rsidR="0026569C" w:rsidRDefault="0026569C">
      <w:pPr>
        <w:rPr>
          <w:lang w:val="en-CA"/>
        </w:rPr>
      </w:pPr>
    </w:p>
    <w:p w14:paraId="7C81AAC2" w14:textId="66E10111" w:rsidR="0026569C" w:rsidRDefault="0026569C">
      <w:pPr>
        <w:rPr>
          <w:lang w:val="en-CA"/>
        </w:rPr>
      </w:pPr>
    </w:p>
    <w:p w14:paraId="60F2DBE4" w14:textId="2C8634AE" w:rsidR="005A7790" w:rsidRPr="009124E1" w:rsidRDefault="005A7790">
      <w:pPr>
        <w:rPr>
          <w:b/>
          <w:bCs/>
          <w:sz w:val="28"/>
          <w:szCs w:val="28"/>
          <w:lang w:val="en-CA"/>
        </w:rPr>
      </w:pPr>
      <w:r w:rsidRPr="009124E1">
        <w:rPr>
          <w:b/>
          <w:bCs/>
          <w:sz w:val="28"/>
          <w:szCs w:val="28"/>
          <w:lang w:val="en-CA"/>
        </w:rPr>
        <w:t>Architecture of machine:</w:t>
      </w:r>
    </w:p>
    <w:p w14:paraId="339FAF42" w14:textId="215C55BA" w:rsidR="005A7790" w:rsidRDefault="005A7790">
      <w:pPr>
        <w:rPr>
          <w:lang w:val="en-CA"/>
        </w:rPr>
      </w:pPr>
      <w:r>
        <w:rPr>
          <w:noProof/>
        </w:rPr>
        <w:drawing>
          <wp:inline distT="0" distB="0" distL="0" distR="0" wp14:anchorId="17E19267" wp14:editId="3B936A28">
            <wp:extent cx="5943600" cy="120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BDAC" w14:textId="77777777" w:rsidR="00451476" w:rsidRDefault="00451476">
      <w:pPr>
        <w:rPr>
          <w:b/>
          <w:bCs/>
          <w:lang w:val="en-CA"/>
        </w:rPr>
      </w:pPr>
    </w:p>
    <w:p w14:paraId="44F1BB72" w14:textId="77777777" w:rsidR="00451476" w:rsidRDefault="00451476">
      <w:pPr>
        <w:rPr>
          <w:b/>
          <w:bCs/>
          <w:lang w:val="en-CA"/>
        </w:rPr>
      </w:pPr>
    </w:p>
    <w:p w14:paraId="019F1F88" w14:textId="77777777" w:rsidR="00451476" w:rsidRDefault="00451476">
      <w:pPr>
        <w:rPr>
          <w:b/>
          <w:bCs/>
          <w:lang w:val="en-CA"/>
        </w:rPr>
      </w:pPr>
    </w:p>
    <w:p w14:paraId="41FA13E2" w14:textId="77777777" w:rsidR="00451476" w:rsidRDefault="00451476">
      <w:pPr>
        <w:rPr>
          <w:b/>
          <w:bCs/>
          <w:lang w:val="en-CA"/>
        </w:rPr>
      </w:pPr>
    </w:p>
    <w:p w14:paraId="0645C31F" w14:textId="77777777" w:rsidR="00451476" w:rsidRDefault="00451476">
      <w:pPr>
        <w:rPr>
          <w:b/>
          <w:bCs/>
          <w:lang w:val="en-CA"/>
        </w:rPr>
      </w:pPr>
    </w:p>
    <w:p w14:paraId="6DF87AB1" w14:textId="77777777" w:rsidR="00451476" w:rsidRDefault="00451476">
      <w:pPr>
        <w:rPr>
          <w:b/>
          <w:bCs/>
          <w:lang w:val="en-CA"/>
        </w:rPr>
      </w:pPr>
    </w:p>
    <w:p w14:paraId="2547AD19" w14:textId="77777777" w:rsidR="00451476" w:rsidRDefault="00451476">
      <w:pPr>
        <w:rPr>
          <w:b/>
          <w:bCs/>
          <w:lang w:val="en-CA"/>
        </w:rPr>
      </w:pPr>
    </w:p>
    <w:p w14:paraId="2532712C" w14:textId="77777777" w:rsidR="00451476" w:rsidRDefault="00451476">
      <w:pPr>
        <w:rPr>
          <w:b/>
          <w:bCs/>
          <w:lang w:val="en-CA"/>
        </w:rPr>
      </w:pPr>
    </w:p>
    <w:p w14:paraId="13FC027C" w14:textId="77777777" w:rsidR="00451476" w:rsidRDefault="00451476">
      <w:pPr>
        <w:rPr>
          <w:b/>
          <w:bCs/>
          <w:lang w:val="en-CA"/>
        </w:rPr>
      </w:pPr>
    </w:p>
    <w:p w14:paraId="57041AA9" w14:textId="77777777" w:rsidR="00451476" w:rsidRDefault="00451476">
      <w:pPr>
        <w:rPr>
          <w:b/>
          <w:bCs/>
          <w:lang w:val="en-CA"/>
        </w:rPr>
      </w:pPr>
    </w:p>
    <w:p w14:paraId="638DC123" w14:textId="77777777" w:rsidR="00451476" w:rsidRDefault="00451476">
      <w:pPr>
        <w:rPr>
          <w:b/>
          <w:bCs/>
          <w:lang w:val="en-CA"/>
        </w:rPr>
      </w:pPr>
    </w:p>
    <w:p w14:paraId="747832F1" w14:textId="77777777" w:rsidR="00451476" w:rsidRDefault="00451476">
      <w:pPr>
        <w:rPr>
          <w:b/>
          <w:bCs/>
          <w:lang w:val="en-CA"/>
        </w:rPr>
      </w:pPr>
    </w:p>
    <w:p w14:paraId="3FC17517" w14:textId="77777777" w:rsidR="00451476" w:rsidRDefault="00451476">
      <w:pPr>
        <w:rPr>
          <w:b/>
          <w:bCs/>
          <w:lang w:val="en-CA"/>
        </w:rPr>
      </w:pPr>
    </w:p>
    <w:p w14:paraId="6E518833" w14:textId="49163C1F" w:rsidR="005A7790" w:rsidRPr="009124E1" w:rsidRDefault="00451476">
      <w:pPr>
        <w:rPr>
          <w:b/>
          <w:bCs/>
          <w:sz w:val="28"/>
          <w:szCs w:val="28"/>
          <w:lang w:val="en-CA"/>
        </w:rPr>
      </w:pPr>
      <w:bookmarkStart w:id="0" w:name="_GoBack"/>
      <w:r w:rsidRPr="009124E1">
        <w:rPr>
          <w:b/>
          <w:bCs/>
          <w:sz w:val="28"/>
          <w:szCs w:val="28"/>
          <w:lang w:val="en-CA"/>
        </w:rPr>
        <w:t>Graph for running with 4,10,100 and 1000 vertices</w:t>
      </w:r>
      <w:r w:rsidR="00627C78" w:rsidRPr="009124E1">
        <w:rPr>
          <w:b/>
          <w:bCs/>
          <w:sz w:val="28"/>
          <w:szCs w:val="28"/>
          <w:lang w:val="en-CA"/>
        </w:rPr>
        <w:t xml:space="preserve"> using single and multiple threads.</w:t>
      </w:r>
    </w:p>
    <w:bookmarkEnd w:id="0"/>
    <w:p w14:paraId="0806AEEB" w14:textId="22D2B87C" w:rsidR="00451476" w:rsidRPr="00451476" w:rsidRDefault="00451476">
      <w:pPr>
        <w:rPr>
          <w:lang w:val="en-CA"/>
        </w:rPr>
      </w:pPr>
      <w:r>
        <w:rPr>
          <w:noProof/>
        </w:rPr>
        <w:drawing>
          <wp:inline distT="0" distB="0" distL="0" distR="0" wp14:anchorId="3FB0F77B" wp14:editId="646E7683">
            <wp:extent cx="5943600" cy="4077970"/>
            <wp:effectExtent l="0" t="0" r="0" b="177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1853331-82C7-43E1-A0EC-35CD967B0A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63F73EB" w14:textId="3230E197" w:rsidR="00451476" w:rsidRDefault="00451476">
      <w:pPr>
        <w:rPr>
          <w:b/>
          <w:bCs/>
          <w:sz w:val="28"/>
          <w:szCs w:val="28"/>
          <w:lang w:val="en-CA"/>
        </w:rPr>
      </w:pPr>
    </w:p>
    <w:p w14:paraId="49DDABE5" w14:textId="7A86CD84" w:rsidR="00451476" w:rsidRDefault="00451476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My computer could not run the program for 1000 vertices using multiple threads. </w:t>
      </w:r>
    </w:p>
    <w:p w14:paraId="7CBF312C" w14:textId="3A0A15C4" w:rsidR="00627C78" w:rsidRDefault="00627C78" w:rsidP="00627C78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When I tested for 500 threads, it was still not wo</w:t>
      </w:r>
      <w:r>
        <w:rPr>
          <w:sz w:val="28"/>
          <w:szCs w:val="28"/>
          <w:lang w:val="en-CA"/>
        </w:rPr>
        <w:t>r</w:t>
      </w:r>
      <w:r>
        <w:rPr>
          <w:sz w:val="28"/>
          <w:szCs w:val="28"/>
          <w:lang w:val="en-CA"/>
        </w:rPr>
        <w:t>king.</w:t>
      </w:r>
      <w:r>
        <w:rPr>
          <w:sz w:val="28"/>
          <w:szCs w:val="28"/>
          <w:lang w:val="en-CA"/>
        </w:rPr>
        <w:t xml:space="preserve"> It seems that the limit on the number of </w:t>
      </w:r>
      <w:proofErr w:type="gramStart"/>
      <w:r>
        <w:rPr>
          <w:sz w:val="28"/>
          <w:szCs w:val="28"/>
          <w:lang w:val="en-CA"/>
        </w:rPr>
        <w:t>thread</w:t>
      </w:r>
      <w:proofErr w:type="gramEnd"/>
      <w:r>
        <w:rPr>
          <w:sz w:val="28"/>
          <w:szCs w:val="28"/>
          <w:lang w:val="en-CA"/>
        </w:rPr>
        <w:t xml:space="preserve"> is about 500 threads.</w:t>
      </w:r>
    </w:p>
    <w:p w14:paraId="2FF1D446" w14:textId="6B6953A0" w:rsidR="003025CC" w:rsidRDefault="003025CC" w:rsidP="00627C78">
      <w:pPr>
        <w:rPr>
          <w:sz w:val="28"/>
          <w:szCs w:val="28"/>
          <w:lang w:val="en-CA"/>
        </w:rPr>
      </w:pPr>
    </w:p>
    <w:p w14:paraId="42BA04EE" w14:textId="4C8B304C" w:rsidR="003025CC" w:rsidRPr="003025CC" w:rsidRDefault="003025CC" w:rsidP="00627C78">
      <w:pPr>
        <w:rPr>
          <w:b/>
          <w:bCs/>
          <w:sz w:val="28"/>
          <w:szCs w:val="28"/>
          <w:lang w:val="en-CA"/>
        </w:rPr>
      </w:pPr>
      <w:r w:rsidRPr="003025CC">
        <w:rPr>
          <w:b/>
          <w:bCs/>
          <w:sz w:val="28"/>
          <w:szCs w:val="28"/>
          <w:lang w:val="en-CA"/>
        </w:rPr>
        <w:t>Inferences/Conclusion:</w:t>
      </w:r>
    </w:p>
    <w:p w14:paraId="12C8B2C5" w14:textId="656E4104" w:rsidR="003025CC" w:rsidRDefault="003025CC" w:rsidP="00627C78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From my results, I conclude that the </w:t>
      </w:r>
      <w:r w:rsidR="00753BE3">
        <w:rPr>
          <w:sz w:val="28"/>
          <w:szCs w:val="28"/>
          <w:lang w:val="en-CA"/>
        </w:rPr>
        <w:t>program using only one thread was able to handle large amount of inputs while the multi-threads program was not.</w:t>
      </w:r>
    </w:p>
    <w:p w14:paraId="51C13442" w14:textId="0EC6DB53" w:rsidR="00753BE3" w:rsidRPr="00627C78" w:rsidRDefault="00753BE3" w:rsidP="00627C78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The time taken for the single thread program was always less than the multithreads one. </w:t>
      </w:r>
    </w:p>
    <w:p w14:paraId="20872C67" w14:textId="77777777" w:rsidR="00627C78" w:rsidRPr="00451476" w:rsidRDefault="00627C78">
      <w:pPr>
        <w:rPr>
          <w:sz w:val="28"/>
          <w:szCs w:val="28"/>
          <w:lang w:val="en-CA"/>
        </w:rPr>
      </w:pPr>
    </w:p>
    <w:p w14:paraId="35B1F407" w14:textId="77777777" w:rsidR="00451476" w:rsidRDefault="00451476">
      <w:pPr>
        <w:rPr>
          <w:b/>
          <w:bCs/>
          <w:sz w:val="28"/>
          <w:szCs w:val="28"/>
          <w:lang w:val="en-CA"/>
        </w:rPr>
      </w:pPr>
    </w:p>
    <w:p w14:paraId="09D66FB0" w14:textId="5818423D" w:rsidR="0026569C" w:rsidRPr="005A7790" w:rsidRDefault="0026569C">
      <w:pPr>
        <w:rPr>
          <w:b/>
          <w:bCs/>
          <w:sz w:val="28"/>
          <w:szCs w:val="28"/>
          <w:lang w:val="en-CA"/>
        </w:rPr>
      </w:pPr>
      <w:r w:rsidRPr="005A7790">
        <w:rPr>
          <w:b/>
          <w:bCs/>
          <w:sz w:val="28"/>
          <w:szCs w:val="28"/>
          <w:lang w:val="en-CA"/>
        </w:rPr>
        <w:t>References:</w:t>
      </w:r>
    </w:p>
    <w:p w14:paraId="4F550484" w14:textId="62764AE6" w:rsidR="0026569C" w:rsidRDefault="005A7790">
      <w:pPr>
        <w:rPr>
          <w:lang w:val="en-CA"/>
        </w:rPr>
      </w:pPr>
      <w:r>
        <w:rPr>
          <w:lang w:val="en-CA"/>
        </w:rPr>
        <w:t>1.</w:t>
      </w:r>
      <w:r w:rsidR="0026569C">
        <w:rPr>
          <w:lang w:val="en-CA"/>
        </w:rPr>
        <w:t>Lecture Slides</w:t>
      </w:r>
    </w:p>
    <w:p w14:paraId="34CA59BF" w14:textId="5D1081A0" w:rsidR="0026569C" w:rsidRDefault="005A7790">
      <w:pPr>
        <w:rPr>
          <w:lang w:val="en-CA"/>
        </w:rPr>
      </w:pPr>
      <w:r>
        <w:rPr>
          <w:lang w:val="en-CA"/>
        </w:rPr>
        <w:t>2.</w:t>
      </w:r>
      <w:r w:rsidR="00D820F7">
        <w:rPr>
          <w:lang w:val="en-CA"/>
        </w:rPr>
        <w:t>GeekForGeeks in general</w:t>
      </w:r>
    </w:p>
    <w:p w14:paraId="3426EFA9" w14:textId="360E082B" w:rsidR="00D820F7" w:rsidRDefault="005A7790">
      <w:pPr>
        <w:rPr>
          <w:lang w:val="en-CA"/>
        </w:rPr>
      </w:pPr>
      <w:r>
        <w:rPr>
          <w:lang w:val="en-CA"/>
        </w:rPr>
        <w:t>3.</w:t>
      </w:r>
      <w:r w:rsidR="00D820F7">
        <w:rPr>
          <w:lang w:val="en-CA"/>
        </w:rPr>
        <w:t>Tutorial point in general</w:t>
      </w:r>
    </w:p>
    <w:p w14:paraId="3D7DAE9D" w14:textId="1EFD52A5" w:rsidR="00D820F7" w:rsidRDefault="005A7790">
      <w:pPr>
        <w:rPr>
          <w:lang w:val="en-CA"/>
        </w:rPr>
      </w:pPr>
      <w:r>
        <w:lastRenderedPageBreak/>
        <w:t>4.Followed some basic C++ format from</w:t>
      </w:r>
      <w:r w:rsidR="00627C78">
        <w:t xml:space="preserve"> but </w:t>
      </w:r>
      <w:r>
        <w:t xml:space="preserve"> NOT pseudocode</w:t>
      </w:r>
      <w:r w:rsidR="00753BE3">
        <w:t xml:space="preserve"> or code </w:t>
      </w:r>
      <w:r>
        <w:t>from:</w:t>
      </w:r>
      <w:hyperlink r:id="rId14" w:history="1">
        <w:r w:rsidRPr="00597FA3">
          <w:rPr>
            <w:rStyle w:val="Hyperlink"/>
          </w:rPr>
          <w:t>https://github.com/Trav996/Multithreading-and-Synchronization/blob/master/threads.cpp</w:t>
        </w:r>
      </w:hyperlink>
    </w:p>
    <w:p w14:paraId="4F6FFC23" w14:textId="77777777" w:rsidR="0026569C" w:rsidRPr="00DB2A73" w:rsidRDefault="0026569C">
      <w:pPr>
        <w:rPr>
          <w:lang w:val="en-CA"/>
        </w:rPr>
      </w:pPr>
    </w:p>
    <w:sectPr w:rsidR="0026569C" w:rsidRPr="00DB2A7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C01C0" w14:textId="77777777" w:rsidR="00581156" w:rsidRDefault="00581156" w:rsidP="00451476">
      <w:r>
        <w:separator/>
      </w:r>
    </w:p>
  </w:endnote>
  <w:endnote w:type="continuationSeparator" w:id="0">
    <w:p w14:paraId="2C346409" w14:textId="77777777" w:rsidR="00581156" w:rsidRDefault="00581156" w:rsidP="0045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23456" w14:textId="77777777" w:rsidR="00581156" w:rsidRDefault="00581156" w:rsidP="00451476">
      <w:r>
        <w:separator/>
      </w:r>
    </w:p>
  </w:footnote>
  <w:footnote w:type="continuationSeparator" w:id="0">
    <w:p w14:paraId="2EA52486" w14:textId="77777777" w:rsidR="00581156" w:rsidRDefault="00581156" w:rsidP="00451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67426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423F86" w14:textId="7C2233EB" w:rsidR="00451476" w:rsidRDefault="0045147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D4DF85" w14:textId="77777777" w:rsidR="00451476" w:rsidRDefault="00451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8B"/>
    <w:rsid w:val="001F499C"/>
    <w:rsid w:val="00233D49"/>
    <w:rsid w:val="0026569C"/>
    <w:rsid w:val="003025CC"/>
    <w:rsid w:val="00363B93"/>
    <w:rsid w:val="00377270"/>
    <w:rsid w:val="004361FC"/>
    <w:rsid w:val="004431C8"/>
    <w:rsid w:val="00451476"/>
    <w:rsid w:val="004D6D7E"/>
    <w:rsid w:val="00537305"/>
    <w:rsid w:val="00581156"/>
    <w:rsid w:val="005A7790"/>
    <w:rsid w:val="00627C78"/>
    <w:rsid w:val="00645252"/>
    <w:rsid w:val="006D3D74"/>
    <w:rsid w:val="00753BE3"/>
    <w:rsid w:val="007A6B64"/>
    <w:rsid w:val="0083569A"/>
    <w:rsid w:val="008A22E3"/>
    <w:rsid w:val="009124E1"/>
    <w:rsid w:val="00951FF6"/>
    <w:rsid w:val="009830BB"/>
    <w:rsid w:val="00A017F7"/>
    <w:rsid w:val="00A9204E"/>
    <w:rsid w:val="00B611CB"/>
    <w:rsid w:val="00C24B35"/>
    <w:rsid w:val="00C86761"/>
    <w:rsid w:val="00C9390F"/>
    <w:rsid w:val="00D1445F"/>
    <w:rsid w:val="00D820F7"/>
    <w:rsid w:val="00D832AA"/>
    <w:rsid w:val="00D87B24"/>
    <w:rsid w:val="00DB2A73"/>
    <w:rsid w:val="00DB3690"/>
    <w:rsid w:val="00DB528E"/>
    <w:rsid w:val="00E1708B"/>
    <w:rsid w:val="00E6385D"/>
    <w:rsid w:val="00FB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317D"/>
  <w15:chartTrackingRefBased/>
  <w15:docId w15:val="{26CBE241-25AE-4112-A3A0-FFDCFC61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5A7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Trav996/Multithreading-and-Synchronization/blob/master/threads.c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sre\AppData\Roaming\Microsoft\Templates\Single%20spaced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Single Threaded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1.3999999999999999E-4</c:v>
                </c:pt>
                <c:pt idx="1">
                  <c:v>4.6700000000000002E-4</c:v>
                </c:pt>
                <c:pt idx="2">
                  <c:v>5.4998999999999999E-2</c:v>
                </c:pt>
                <c:pt idx="3">
                  <c:v>4.4171500000000004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4C-4A29-B039-2DC4C2792E9B}"/>
            </c:ext>
          </c:extLst>
        </c:ser>
        <c:ser>
          <c:idx val="1"/>
          <c:order val="1"/>
          <c:tx>
            <c:v>Multithreads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1.7060000000000001E-3</c:v>
                </c:pt>
                <c:pt idx="1">
                  <c:v>9.5569999999999995E-3</c:v>
                </c:pt>
                <c:pt idx="2">
                  <c:v>0.85685199999999995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4C-4A29-B039-2DC4C2792E9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67729368"/>
        <c:axId val="467726416"/>
      </c:lineChart>
      <c:catAx>
        <c:axId val="467729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726416"/>
        <c:crossesAt val="0"/>
        <c:auto val="1"/>
        <c:lblAlgn val="ctr"/>
        <c:lblOffset val="100"/>
        <c:noMultiLvlLbl val="0"/>
      </c:catAx>
      <c:valAx>
        <c:axId val="467726416"/>
        <c:scaling>
          <c:orientation val="minMax"/>
          <c:max val="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7293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443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Yusreen Shah</dc:creator>
  <cp:keywords/>
  <dc:description/>
  <cp:lastModifiedBy>Yusreen Shah</cp:lastModifiedBy>
  <cp:revision>22</cp:revision>
  <dcterms:created xsi:type="dcterms:W3CDTF">2020-03-16T13:17:00Z</dcterms:created>
  <dcterms:modified xsi:type="dcterms:W3CDTF">2020-03-25T00:21:00Z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