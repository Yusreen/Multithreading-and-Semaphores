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A1243" w14:textId="27E64DD2" w:rsidR="00A9204E" w:rsidRDefault="00B574C7">
      <w:pPr>
        <w:rPr>
          <w:lang w:val="en-CA"/>
        </w:rPr>
      </w:pPr>
      <w:r>
        <w:rPr>
          <w:lang w:val="en-CA"/>
        </w:rPr>
        <w:t>This folder contains two files:</w:t>
      </w:r>
    </w:p>
    <w:p w14:paraId="49444296" w14:textId="5572AD01" w:rsidR="00B574C7" w:rsidRDefault="00B574C7" w:rsidP="00B574C7">
      <w:pPr>
        <w:pStyle w:val="ListParagraph"/>
        <w:numPr>
          <w:ilvl w:val="0"/>
          <w:numId w:val="24"/>
        </w:numPr>
        <w:rPr>
          <w:color w:val="FF0000"/>
          <w:lang w:val="en-CA"/>
        </w:rPr>
      </w:pPr>
      <w:r w:rsidRPr="00B574C7">
        <w:rPr>
          <w:color w:val="FF0000"/>
          <w:lang w:val="en-CA"/>
        </w:rPr>
        <w:t>One_thread.cpp</w:t>
      </w:r>
    </w:p>
    <w:p w14:paraId="2B63DE4D" w14:textId="7F7F3A72" w:rsidR="00B574C7" w:rsidRDefault="00B574C7" w:rsidP="00B574C7">
      <w:pPr>
        <w:pStyle w:val="ListParagraph"/>
        <w:ind w:left="786"/>
        <w:rPr>
          <w:lang w:val="en-CA"/>
        </w:rPr>
      </w:pPr>
      <w:r>
        <w:rPr>
          <w:lang w:val="en-CA"/>
        </w:rPr>
        <w:t>The user will need to change the number of vertices, V in the code to reflect the number of vertices of initial graph.</w:t>
      </w:r>
    </w:p>
    <w:p w14:paraId="4EF22106" w14:textId="422E58FB" w:rsidR="00B574C7" w:rsidRDefault="00B574C7" w:rsidP="00B574C7">
      <w:pPr>
        <w:pStyle w:val="ListParagraph"/>
        <w:ind w:left="786"/>
        <w:rPr>
          <w:lang w:val="en-CA"/>
        </w:rPr>
      </w:pPr>
      <w:r w:rsidRPr="00B574C7">
        <w:rPr>
          <w:lang w:val="en-CA"/>
        </w:rPr>
        <w:t xml:space="preserve">use: g++ </w:t>
      </w:r>
      <w:proofErr w:type="gramStart"/>
      <w:r w:rsidRPr="00B574C7">
        <w:rPr>
          <w:lang w:val="en-CA"/>
        </w:rPr>
        <w:t>One_thread.cpp  -</w:t>
      </w:r>
      <w:proofErr w:type="gramEnd"/>
      <w:r w:rsidRPr="00B574C7">
        <w:rPr>
          <w:lang w:val="en-CA"/>
        </w:rPr>
        <w:t>std=c++11 -lpthread</w:t>
      </w:r>
      <w:r>
        <w:rPr>
          <w:lang w:val="en-CA"/>
        </w:rPr>
        <w:t xml:space="preserve"> to run</w:t>
      </w:r>
    </w:p>
    <w:p w14:paraId="6FFA8F7E" w14:textId="7A5FBAAC" w:rsidR="00B574C7" w:rsidRDefault="00B574C7">
      <w:pPr>
        <w:rPr>
          <w:lang w:val="en-CA"/>
        </w:rPr>
      </w:pPr>
    </w:p>
    <w:p w14:paraId="458959E3" w14:textId="7C87F20C" w:rsidR="00B574C7" w:rsidRDefault="00B574C7" w:rsidP="00B574C7">
      <w:pPr>
        <w:pStyle w:val="ListParagraph"/>
        <w:numPr>
          <w:ilvl w:val="0"/>
          <w:numId w:val="24"/>
        </w:numPr>
        <w:rPr>
          <w:color w:val="FF0000"/>
          <w:lang w:val="en-CA"/>
        </w:rPr>
      </w:pPr>
      <w:r w:rsidRPr="00B574C7">
        <w:rPr>
          <w:color w:val="FF0000"/>
          <w:lang w:val="en-CA"/>
        </w:rPr>
        <w:t>Mul_thread.cpp</w:t>
      </w:r>
    </w:p>
    <w:p w14:paraId="55C11228" w14:textId="5DEF4C0A" w:rsidR="00B574C7" w:rsidRDefault="00B574C7" w:rsidP="00B574C7">
      <w:pPr>
        <w:pStyle w:val="ListParagraph"/>
        <w:numPr>
          <w:ilvl w:val="0"/>
          <w:numId w:val="24"/>
        </w:numPr>
        <w:rPr>
          <w:lang w:val="en-CA"/>
        </w:rPr>
      </w:pPr>
      <w:r w:rsidRPr="00B574C7">
        <w:rPr>
          <w:lang w:val="en-CA"/>
        </w:rPr>
        <w:t xml:space="preserve">use: g++ </w:t>
      </w:r>
      <w:proofErr w:type="gramStart"/>
      <w:r>
        <w:rPr>
          <w:lang w:val="en-CA"/>
        </w:rPr>
        <w:t>Mul</w:t>
      </w:r>
      <w:bookmarkStart w:id="0" w:name="_GoBack"/>
      <w:bookmarkEnd w:id="0"/>
      <w:r w:rsidRPr="00B574C7">
        <w:rPr>
          <w:lang w:val="en-CA"/>
        </w:rPr>
        <w:t>_thread.cpp  -</w:t>
      </w:r>
      <w:proofErr w:type="gramEnd"/>
      <w:r w:rsidRPr="00B574C7">
        <w:rPr>
          <w:lang w:val="en-CA"/>
        </w:rPr>
        <w:t>std=c++11 -lpthread</w:t>
      </w:r>
      <w:r>
        <w:rPr>
          <w:lang w:val="en-CA"/>
        </w:rPr>
        <w:t xml:space="preserve"> to run</w:t>
      </w:r>
    </w:p>
    <w:p w14:paraId="065DC0FB" w14:textId="77777777" w:rsidR="00B574C7" w:rsidRPr="00B574C7" w:rsidRDefault="00B574C7" w:rsidP="00B574C7">
      <w:pPr>
        <w:pStyle w:val="ListParagraph"/>
        <w:ind w:left="786"/>
        <w:rPr>
          <w:color w:val="FF0000"/>
          <w:lang w:val="en-CA"/>
        </w:rPr>
      </w:pPr>
    </w:p>
    <w:sectPr w:rsidR="00B574C7" w:rsidRPr="00B57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09140A9"/>
    <w:multiLevelType w:val="hybridMultilevel"/>
    <w:tmpl w:val="E3EC6A9A"/>
    <w:lvl w:ilvl="0" w:tplc="1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6A"/>
    <w:rsid w:val="00645252"/>
    <w:rsid w:val="006D3D74"/>
    <w:rsid w:val="0083569A"/>
    <w:rsid w:val="00A9204E"/>
    <w:rsid w:val="00B574C7"/>
    <w:rsid w:val="00DC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D60EE"/>
  <w15:chartTrackingRefBased/>
  <w15:docId w15:val="{50F04112-F2D2-4C89-A94E-5208154A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B57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sr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Yusreen Shah</dc:creator>
  <cp:keywords/>
  <dc:description/>
  <cp:lastModifiedBy>Yusreen Shah</cp:lastModifiedBy>
  <cp:revision>2</cp:revision>
  <dcterms:created xsi:type="dcterms:W3CDTF">2020-03-25T00:16:00Z</dcterms:created>
  <dcterms:modified xsi:type="dcterms:W3CDTF">2020-03-25T00:20:00Z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